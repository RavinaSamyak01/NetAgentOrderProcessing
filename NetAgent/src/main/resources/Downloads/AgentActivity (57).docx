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33236446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10054495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06:01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ALLEGHENY PERFORMANCE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AVE 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LEETSDALE, PA 15056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06:56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 (PIT)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NULL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PITTSBURGH, PA 15231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07:03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33238459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33238495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33236624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05:15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33238503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10:08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33236541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10054590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01:55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02:35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10054776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09:26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33234200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10052249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33236638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10054687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04:34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33236792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10054841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07:04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33237061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10055110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6/19/2023 08:12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33237116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06/19/2023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10055165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33237331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10055380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33237437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10055486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INTEGRATED ONCOLOGY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 FOREST PKWY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HUNTINGTON, CT 06484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11:30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33238532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10056581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12:58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VELOX EXPRESS C/O NGL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5701 FORTUNE CIRCLE SOUTH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DREXEL GARDENS, IN 46241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6/21/2023 14:04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33239378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10057427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Hbya FedEx Express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33241352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10059401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33241389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06/26/2023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10059438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37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655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3:28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