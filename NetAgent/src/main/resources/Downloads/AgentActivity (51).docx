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33167399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9985449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3/30/2023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3/30/2023 03:57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33164921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9982971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08:32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09:02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33165327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9983377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33165357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33165413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9983463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10:42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33165518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9983568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33165598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33165661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9983711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33165790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9983840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13:28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