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8"/>
        <w:gridCol w:w="30"/>
        <w:gridCol w:w="6395"/>
        <w:gridCol w:w="25217"/>
      </w:tblGrid>
      <w:tr>
        <w:trPr>
          <w:trHeight w:val="60" w:hRule="atLeast"/>
        </w:trPr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3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2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336"/>
              <w:gridCol w:w="1605"/>
              <w:gridCol w:w="1195"/>
              <w:gridCol w:w="2289"/>
            </w:tblGrid>
            <w:tr>
              <w:trPr>
                <w:trHeight w:val="239" w:hRule="atLeast"/>
              </w:trPr>
              <w:tc>
                <w:tcPr>
                  <w:tcW w:w="133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From Date :</w:t>
                  </w:r>
                </w:p>
              </w:tc>
              <w:tc>
                <w:tcPr>
                  <w:tcW w:w="160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07/16/2022</w:t>
                  </w:r>
                </w:p>
              </w:tc>
              <w:tc>
                <w:tcPr>
                  <w:tcW w:w="119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To Date :</w:t>
                  </w:r>
                </w:p>
              </w:tc>
              <w:tc>
                <w:tcPr>
                  <w:tcW w:w="228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07/26/2022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639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2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39" w:hRule="atLeast"/>
        </w:trPr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3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2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395" w:type="dxa"/>
            <w:hMerge w:val="restart"/>
          </w:tcPr>
          <w:tbl>
            <w:tblPr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1680"/>
            </w:tblGrid>
            <w:tr>
              <w:trPr>
                <w:trHeight w:val="720" w:hRule="atLeast"/>
              </w:trPr>
              <w:tc>
                <w:tcPr>
                  <w:tcW w:w="31680" w:type="dxa"/>
                  <w:tcBorders>
                    <w:top w:val="nil" w:color="FFFFFF" w:sz="2"/>
                    <w:left w:val="nil" w:color="FFFFFF" w:sz="2"/>
                    <w:bottom w:val="nil" w:color="FFFFFF" w:sz="2"/>
                    <w:right w:val="nil" w:color="FFFFFF" w:sz="2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6023"/>
                    <w:gridCol w:w="5657"/>
                  </w:tblGrid>
                  <w:tr>
                    <w:trPr>
                      <w:trHeight w:val="720" w:hRule="atLeast"/>
                    </w:trPr>
                    <w:tc>
                      <w:tcPr>
                        <w:tcW w:w="26023" w:type="dxa"/>
                      </w:tcPr>
                      <w:tbl>
                        <w:tblPr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079"/>
                          <w:gridCol w:w="1395"/>
                          <w:gridCol w:w="1720"/>
                          <w:gridCol w:w="772"/>
                          <w:gridCol w:w="719"/>
                          <w:gridCol w:w="774"/>
                          <w:gridCol w:w="788"/>
                          <w:gridCol w:w="659"/>
                          <w:gridCol w:w="601"/>
                          <w:gridCol w:w="749"/>
                          <w:gridCol w:w="1671"/>
                          <w:gridCol w:w="670"/>
                          <w:gridCol w:w="963"/>
                          <w:gridCol w:w="644"/>
                          <w:gridCol w:w="870"/>
                          <w:gridCol w:w="974"/>
                          <w:gridCol w:w="1064"/>
                          <w:gridCol w:w="960"/>
                          <w:gridCol w:w="945"/>
                          <w:gridCol w:w="884"/>
                          <w:gridCol w:w="810"/>
                          <w:gridCol w:w="810"/>
                          <w:gridCol w:w="915"/>
                          <w:gridCol w:w="1019"/>
                          <w:gridCol w:w="960"/>
                          <w:gridCol w:w="990"/>
                          <w:gridCol w:w="945"/>
                          <w:gridCol w:w="659"/>
                        </w:tblGrid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07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Job #/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PU #</w:t>
                              </w:r>
                            </w:p>
                          </w:tc>
                          <w:tc>
                            <w:tcPr>
                              <w:tcW w:w="139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BOL #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Type</w:t>
                              </w:r>
                            </w:p>
                          </w:tc>
                          <w:tc>
                            <w:tcPr>
                              <w:tcW w:w="172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City / State</w:t>
                              </w:r>
                            </w:p>
                          </w:tc>
                          <w:tc>
                            <w:tcPr>
                              <w:tcW w:w="772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SVC</w:t>
                              </w:r>
                            </w:p>
                          </w:tc>
                          <w:tc>
                            <w:tcPr>
                              <w:tcW w:w="71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Miles</w:t>
                              </w:r>
                            </w:p>
                          </w:tc>
                          <w:tc>
                            <w:tcPr>
                              <w:tcW w:w="77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Alert Miles</w:t>
                              </w:r>
                            </w:p>
                          </w:tc>
                          <w:tc>
                            <w:tcPr>
                              <w:tcW w:w="788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Bill 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Miles</w:t>
                              </w:r>
                            </w:p>
                          </w:tc>
                          <w:tc>
                            <w:tcPr>
                              <w:tcW w:w="65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Wait</w:t>
                              </w:r>
                            </w:p>
                          </w:tc>
                          <w:tc>
                            <w:tcPr>
                              <w:tcW w:w="601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0" w:type="dxa"/>
                                <w:bottom w:w="39" w:type="dxa"/>
                                <w:right w:w="0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ATT</w:t>
                              </w:r>
                            </w:p>
                          </w:tc>
                          <w:tc>
                            <w:tcPr>
                              <w:tcW w:w="74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WT / PCS</w:t>
                              </w:r>
                            </w:p>
                          </w:tc>
                          <w:tc>
                            <w:tcPr>
                              <w:tcW w:w="1671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Actual DTTM</w:t>
                              </w:r>
                            </w:p>
                          </w:tc>
                          <w:tc>
                            <w:tcPr>
                              <w:tcW w:w="6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Late</w:t>
                              </w:r>
                            </w:p>
                          </w:tc>
                          <w:tc>
                            <w:tcPr>
                              <w:tcW w:w="963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Interco$</w:t>
                              </w:r>
                            </w:p>
                          </w:tc>
                          <w:tc>
                            <w:tcPr>
                              <w:tcW w:w="64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RE</w:t>
                              </w:r>
                            </w:p>
                          </w:tc>
                          <w:tc>
                            <w:tcPr>
                              <w:tcW w:w="8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Vehicle</w:t>
                              </w:r>
                            </w:p>
                          </w:tc>
                          <w:tc>
                            <w:tcPr>
                              <w:tcW w:w="97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Mileage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Source</w:t>
                              </w:r>
                            </w:p>
                          </w:tc>
                          <w:tc>
                            <w:tcPr>
                              <w:tcW w:w="10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BaseRate</w:t>
                              </w:r>
                            </w:p>
                          </w:tc>
                          <w:tc>
                            <w:tcPr>
                              <w:tcW w:w="96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Excess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Mileage</w:t>
                              </w:r>
                            </w:p>
                          </w:tc>
                          <w:tc>
                            <w:tcPr>
                              <w:tcW w:w="94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Excess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Mileage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88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Attempt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Wait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Excess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Weight</w:t>
                              </w:r>
                            </w:p>
                          </w:tc>
                          <w:tc>
                            <w:tcPr>
                              <w:tcW w:w="91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Excess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Weight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101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Holiday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96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Add Stop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99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Hold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94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2nd Man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65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FSC</w:t>
                              </w: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079" w:type="dxa"/>
                              <w:hMerge w:val="restart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18"/>
                                </w:rPr>
                                <w:t xml:space="preserve">Grand Total           </w:t>
                              </w: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18"/>
                                </w:rPr>
                                <w:t xml:space="preserve">0</w:t>
                              </w: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18"/>
                                </w:rPr>
                                <w:t xml:space="preserve"> job(s)</w:t>
                              </w:r>
                            </w:p>
                          </w:tc>
                          <w:tc>
                            <w:tcPr>
                              <w:tcW w:w="1395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720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72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19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74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88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59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01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49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671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63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4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8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7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0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6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4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88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1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01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6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9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4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5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5657" w:type="dxa"/>
                      </w:tcPr>
                      <w:tbl>
                        <w:tblPr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350"/>
                          <w:gridCol w:w="6270"/>
                        </w:tblGrid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35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Total Agent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Cost</w:t>
                              </w:r>
                            </w:p>
                          </w:tc>
                          <w:tc>
                            <w:tcPr>
                              <w:tcW w:w="62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Notes</w:t>
                              </w: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35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2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521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15" w:hRule="atLeast"/>
        </w:trPr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3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2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31680" w:h="18720" w:orient="landscape"/>
      <w:pgMar w:top="720" w:right="360" w:bottom="720" w:left="432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5"/>
      <w:gridCol w:w="54"/>
      <w:gridCol w:w="2864"/>
      <w:gridCol w:w="6033"/>
      <w:gridCol w:w="4635"/>
      <w:gridCol w:w="2152"/>
      <w:gridCol w:w="14365"/>
      <w:gridCol w:w="1562"/>
    </w:tblGrid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5740"/>
          </w:tblGrid>
          <w:tr>
            <w:trPr>
              <w:trHeight w:val="135" w:hRule="atLeast"/>
            </w:trPr>
            <w:tc>
              <w:tcPr>
                <w:tcW w:w="1574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6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5740"/>
          </w:tblGrid>
          <w:tr>
            <w:trPr>
              <w:trHeight w:val="135" w:hRule="atLeast"/>
            </w:trPr>
            <w:tc>
              <w:tcPr>
                <w:tcW w:w="1574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6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20"/>
          </w:tblGrid>
          <w:tr>
            <w:trPr>
              <w:trHeight w:val="414" w:hRule="atLeast"/>
            </w:trPr>
            <w:tc>
              <w:tcPr>
                <w:tcW w:w="282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64"/>
          </w:tblGrid>
          <w:tr>
            <w:trPr>
              <w:trHeight w:val="414" w:hRule="atLeast"/>
            </w:trPr>
            <w:tc>
              <w:tcPr>
                <w:tcW w:w="286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7/25/2022 11:56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4635"/>
          </w:tblGrid>
          <w:tr>
            <w:trPr>
              <w:trHeight w:val="414" w:hRule="atLeast"/>
            </w:trPr>
            <w:tc>
              <w:tcPr>
                <w:tcW w:w="463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36"/>
      <w:gridCol w:w="1979"/>
      <w:gridCol w:w="933"/>
      <w:gridCol w:w="8225"/>
      <w:gridCol w:w="5954"/>
      <w:gridCol w:w="14553"/>
    </w:tblGrid>
    <w:tr>
      <w:trPr/>
      <w:tc>
        <w:tcPr>
          <w:tcW w:w="36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83209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83209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79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9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8225"/>
          </w:tblGrid>
          <w:tr>
            <w:trPr>
              <w:trHeight w:val="318" w:hRule="atLeast"/>
            </w:trPr>
            <w:tc>
              <w:tcPr>
                <w:tcW w:w="82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  <w:vAlign w:val="center"/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Agent Activity Detail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59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9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9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954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">
    <w:nsid w:val="0000000C"/>
    <w:multiLevelType w:val="multilevel"/>
    <w:tmpl w:val="000000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">
    <w:nsid w:val="0000000D"/>
    <w:multiLevelType w:val="multilevel"/>
    <w:tmpl w:val="000000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">
    <w:nsid w:val="0000000E"/>
    <w:multiLevelType w:val="multilevel"/>
    <w:tmpl w:val="000000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">
    <w:nsid w:val="0000000F"/>
    <w:multiLevelType w:val="multilevel"/>
    <w:tmpl w:val="000000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">
    <w:nsid w:val="00000010"/>
    <w:multiLevelType w:val="multilevel"/>
    <w:tmpl w:val="000000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">
    <w:nsid w:val="00000012"/>
    <w:multiLevelType w:val="multilevel"/>
    <w:tmpl w:val="000000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">
    <w:nsid w:val="00000013"/>
    <w:multiLevelType w:val="multilevel"/>
    <w:tmpl w:val="000000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">
    <w:nsid w:val="00000014"/>
    <w:multiLevelType w:val="multilevel"/>
    <w:tmpl w:val="000000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">
    <w:nsid w:val="00000015"/>
    <w:multiLevelType w:val="multilevel"/>
    <w:tmpl w:val="000000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">
    <w:nsid w:val="00000016"/>
    <w:multiLevelType w:val="multilevel"/>
    <w:tmpl w:val="000000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">
    <w:nsid w:val="00000017"/>
    <w:multiLevelType w:val="multilevel"/>
    <w:tmpl w:val="000000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">
    <w:nsid w:val="00000018"/>
    <w:multiLevelType w:val="multilevel"/>
    <w:tmpl w:val="000000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">
    <w:nsid w:val="00000019"/>
    <w:multiLevelType w:val="multilevel"/>
    <w:tmpl w:val="000000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">
    <w:nsid w:val="0000001A"/>
    <w:multiLevelType w:val="multilevel"/>
    <w:tmpl w:val="000000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">
    <w:nsid w:val="0000001B"/>
    <w:multiLevelType w:val="multilevel"/>
    <w:tmpl w:val="000000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">
    <w:nsid w:val="0000001C"/>
    <w:multiLevelType w:val="multilevel"/>
    <w:tmpl w:val="000000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">
    <w:nsid w:val="0000001D"/>
    <w:multiLevelType w:val="multilevel"/>
    <w:tmpl w:val="000000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">
    <w:nsid w:val="0000001E"/>
    <w:multiLevelType w:val="multilevel"/>
    <w:tmpl w:val="000000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">
    <w:nsid w:val="0000001F"/>
    <w:multiLevelType w:val="multilevel"/>
    <w:tmpl w:val="000000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">
    <w:nsid w:val="00000020"/>
    <w:multiLevelType w:val="multilevel"/>
    <w:tmpl w:val="000000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">
    <w:nsid w:val="00000021"/>
    <w:multiLevelType w:val="multilevel"/>
    <w:tmpl w:val="000000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">
    <w:nsid w:val="00000022"/>
    <w:multiLevelType w:val="multilevel"/>
    <w:tmpl w:val="000000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CourierActivityNetAgent</dc:title>
</cp:coreProperties>
</file>