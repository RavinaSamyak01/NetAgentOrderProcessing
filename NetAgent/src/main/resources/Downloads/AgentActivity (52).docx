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03/27/2023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PACIFIC COAST LOGISTIX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33173149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9991199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03:32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03:33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33173233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9991283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07:22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07:24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33173258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9991308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07:40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07:42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33173452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9991502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08:34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08:35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33175437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9993487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04:25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04:27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33175451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9993501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KAISER PERMANENTE NW REGIONAL LABORATORY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13705 NE AIRPORT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MANHATTAN, NY 10036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05:16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(LGA)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LAGUARDIA AIRPORT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FLUSHING, NY 11371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05:18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33173233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9991283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06:30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06:33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33173258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9991308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06:47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06:49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33173452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DL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9991502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 (MEM)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2491 Winchester Rd # 113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38116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07:41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OXFORD LAB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5846 DISTRIBUTION DRIVE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MEMPHIS, TN 38141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07:43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33167399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03/30/2023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9985449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3/30/2023 03:56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3/30/2023 03:57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33173132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9991182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02:21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02:22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33173161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9991211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04:01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04:03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33173164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9991214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04:09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04:10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33173231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9991281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06:12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06:14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33173278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9991328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08:07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08:09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33173298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9991348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05:17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05:25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33173482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151.00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9991532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STATION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4344 N PORT CENTER WAY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97217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05:49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CRC HEALTH OREGON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 NORTHWEST DAVIS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PORTLAND, OR 97209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05:51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33175286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9993336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01:41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01:42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33175323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9993373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02:20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02:22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33175434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24.00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9993484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NOTHING BUNDT CAKES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03:05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PARKHILL, PHYLLIS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2100 SPACE PARK DR.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CLEAR LAKE, TX 77058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03:06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33175442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9993492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SAMEDAY SERVICE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C/O IBC MESSENGER INC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DORAL, FL 33126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04:48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CITY NATIONAL BANK OF FLORIDA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2855 S LE JEUNE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COCONUT GROVE, FL 33134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04:50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33175445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9993495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PORT PLASTICS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550 E. TRIMBLE ROAD #A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SAN JOSE, CA 95131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01:58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ALPHA MACHINE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933 CHITTENDEN LANE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CAPITOLA, CA 95010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02:06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33165327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9983377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33165357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9983407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33165413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9983463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10:42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33165518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9983568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11:00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11:01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33165598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9983648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11:36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11:37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33165661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9983711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 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12:01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12:02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33165790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03/29/2023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9983840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13:27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3/29/2023 13:28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33173261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9991311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07:57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07:59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33173526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04/03/2023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9991576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08:15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4/3/2023 08:17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33175439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04/04/2023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9993489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PARK RIDGE HOSPITAL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100 HOSPITAL DR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HENDERSONVILLE, NC 28792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04:37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628 Patton Ave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ASHEVILLE, NC 28806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4/4/2023 04:39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705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32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705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4/6/2023 2:51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