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03/14/2023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03/24/2023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33130388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9948440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04:20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04:21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33130448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9948500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05:07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05:07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33151412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9969463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33151426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9969477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33151438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9969489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03:58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03:59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33151532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9969583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04:28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04:29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33151535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9969586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04:39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04:39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33151553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9969604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04:52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04:53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33151847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9969898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33151863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9969914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33151972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9970023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08:31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08:32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33152017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9970068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08:47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08:47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33120740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9938793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3/10/2023 01:07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10:40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33130388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9948440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03:38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03:38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33130448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9948500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04:13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04:15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33151438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9969489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03:08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03:08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33151535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9969586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03:45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03:48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33151553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9969604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03:58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04:01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33151972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9970023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33152017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9970068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33136998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9955049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33136738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9954789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09:26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09:30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33137039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9955090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09:24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09:38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33137157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9955208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09:47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33138277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9956328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33138347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9956398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33138437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9956488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33138442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9956493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33138454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9956505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3/17/2023 00:46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33138497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9956548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33138501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9956552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3/17/2023 01:39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3/17/2023 01:46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33143297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9961348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33143302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9961353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33143308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9961359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3/20/2023 04:37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3/20/2023 04:44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33145080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9963131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33145235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9963286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33145312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9963363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33145356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9963407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3/21/2023 10:44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3/21/2023 10:45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33145418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9963469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33145452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9963503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33145489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9963540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3/21/2023 11:51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3/21/2023 11:52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33147589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9965640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3/22/2023 02:52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3/22/2023 02:53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33147611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9965662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3/22/2023 03:29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3/22/2023 03:29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33151584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9969635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05:14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05:14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33151593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9969644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02:20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02:25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33152121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9970172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33152198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9970249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06:45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06:46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33152242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9970293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33152274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9970325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33152300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9970351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07:29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33152410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9970461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08:32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08:33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33136498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9954549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07:40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07:41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33136588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9954639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08:15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08:17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33151579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9969630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05:06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3/23/2023 05:07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2077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2077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3/23/2023 10:48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