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07/09/2022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07/19/2022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7/18/2022 11:48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