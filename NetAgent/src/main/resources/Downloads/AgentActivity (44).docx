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01/31/2023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02/10/2023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33022883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02/02/2023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9840936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33022882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02/02/2023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9840935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33022885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02/02/2023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9840938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2/9/2023 10:05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