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07/15/2022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07/25/2022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7/24/2022 11:40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