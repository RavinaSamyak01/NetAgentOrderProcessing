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33120740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9938793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3/10/2023 01:07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10:40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33136704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9954755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33136738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9954789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33136998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33137039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33137157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9955208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33138277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33138347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00:46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33143297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33145080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9963131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33145235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9963286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9963363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33147589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33147611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33134162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9952213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33136065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9954116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33136198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33136475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9954526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33136498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9954549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33136565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9954616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33136588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9954639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