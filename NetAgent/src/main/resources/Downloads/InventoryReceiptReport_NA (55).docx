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6134"/>
        <w:gridCol w:w="21204"/>
      </w:tblGrid>
      <w:tr>
        <w:trPr>
          <w:trHeight w:val="91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3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16"/>
              <w:gridCol w:w="3050"/>
              <w:gridCol w:w="1461"/>
              <w:gridCol w:w="1198"/>
              <w:gridCol w:w="1276"/>
              <w:gridCol w:w="1577"/>
              <w:gridCol w:w="1251"/>
              <w:gridCol w:w="1077"/>
              <w:gridCol w:w="1026"/>
              <w:gridCol w:w="770"/>
              <w:gridCol w:w="2669"/>
              <w:gridCol w:w="2130"/>
              <w:gridCol w:w="1440"/>
              <w:gridCol w:w="1440"/>
              <w:gridCol w:w="1440"/>
              <w:gridCol w:w="1890"/>
              <w:gridCol w:w="1620"/>
            </w:tblGrid>
            <w:tr>
              <w:trPr>
                <w:trHeight w:val="282" w:hRule="atLeast"/>
              </w:trPr>
              <w:tc>
                <w:tcPr>
                  <w:tcW w:w="201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BALTIMORE, MD</w:t>
                  </w:r>
                </w:p>
              </w:tc>
              <w:tc>
                <w:tcPr>
                  <w:tcW w:w="30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9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Actual Stock Time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PART #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SERIAL#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3#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4#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5#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SR#</w:t>
                  </w: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MNX ID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QTY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FSL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Client Name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ASN 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ASN 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3rd-Party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Delivered Time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Expected Stock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Time</w:t>
                  </w: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Dock To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Stock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1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TEST QA ACCOUNT  103272  103272  103272 # 103272</w:t>
                  </w:r>
                </w:p>
              </w:tc>
              <w:tc>
                <w:tcPr>
                  <w:tcW w:w="30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9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06/28/2018 05:28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30728777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08/20/2018 01:20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30772052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09/20/2018 12:20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30796654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10/04/2018 06:04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30810422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10/22/2018 12:22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30833765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10/30/2018 06:30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30845012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11/13/2018 11:13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30868525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12/03/2018 12:03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30887111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12/06/2018 06:06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30891512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12/30/2018 11:30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30915816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01/31/2019 05:31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30949240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02/12/2019 04:12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30961216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02:23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32357052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571958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Late Receipt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02:23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32357055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571959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Late Receipt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07:23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32357058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571959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Late Receipt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02:23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32357062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Exempt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07:23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32357065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Exempt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201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02/23/2022 07:23</w:t>
                  </w:r>
                </w:p>
              </w:tc>
              <w:tc>
                <w:tcPr>
                  <w:tcW w:w="3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32357066</w:t>
                  </w: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571960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Replenishment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Exempt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1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TOTAL QTY RESTOCKED: 40</w:t>
                  </w:r>
                </w:p>
              </w:tc>
              <w:tc>
                <w:tcPr>
                  <w:tcW w:w="30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40</w:t>
                  </w:r>
                </w:p>
              </w:tc>
              <w:tc>
                <w:tcPr>
                  <w:tcW w:w="2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16" w:type="dxa"/>
                  <w:h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050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61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98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76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77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51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6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7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669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20" w:type="dxa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4:22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