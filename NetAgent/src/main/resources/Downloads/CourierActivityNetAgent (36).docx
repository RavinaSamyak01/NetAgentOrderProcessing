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"/>
        <w:gridCol w:w="30"/>
        <w:gridCol w:w="6395"/>
        <w:gridCol w:w="25217"/>
      </w:tblGrid>
      <w:tr>
        <w:trPr>
          <w:trHeight w:val="60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6"/>
              <w:gridCol w:w="1605"/>
              <w:gridCol w:w="1195"/>
              <w:gridCol w:w="2289"/>
            </w:tblGrid>
            <w:tr>
              <w:trPr>
                <w:trHeight w:val="239" w:hRule="atLeast"/>
              </w:trPr>
              <w:tc>
                <w:tcPr>
                  <w:tcW w:w="133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60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09/03/2022</w:t>
                  </w:r>
                </w:p>
              </w:tc>
              <w:tc>
                <w:tcPr>
                  <w:tcW w:w="11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22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09/13/2022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63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39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  <w:hMerge w:val="restart"/>
          </w:tcPr>
          <w:tbl>
            <w:tblPr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1680"/>
            </w:tblGrid>
            <w:tr>
              <w:trPr>
                <w:trHeight w:val="720" w:hRule="atLeast"/>
              </w:trPr>
              <w:tc>
                <w:tcPr>
                  <w:tcW w:w="31680" w:type="dxa"/>
                  <w:tcBorders>
                    <w:top w:val="nil" w:color="FFFFFF" w:sz="2"/>
                    <w:left w:val="nil" w:color="FFFFFF" w:sz="2"/>
                    <w:bottom w:val="nil" w:color="FFFFFF" w:sz="2"/>
                    <w:right w:val="nil" w:color="FFFFFF" w:sz="2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6023"/>
                    <w:gridCol w:w="5657"/>
                  </w:tblGrid>
                  <w:tr>
                    <w:trPr>
                      <w:trHeight w:val="720" w:hRule="atLeast"/>
                    </w:trPr>
                    <w:tc>
                      <w:tcPr>
                        <w:tcW w:w="26023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79"/>
                          <w:gridCol w:w="1395"/>
                          <w:gridCol w:w="1720"/>
                          <w:gridCol w:w="772"/>
                          <w:gridCol w:w="719"/>
                          <w:gridCol w:w="774"/>
                          <w:gridCol w:w="788"/>
                          <w:gridCol w:w="659"/>
                          <w:gridCol w:w="601"/>
                          <w:gridCol w:w="749"/>
                          <w:gridCol w:w="1671"/>
                          <w:gridCol w:w="670"/>
                          <w:gridCol w:w="963"/>
                          <w:gridCol w:w="644"/>
                          <w:gridCol w:w="870"/>
                          <w:gridCol w:w="974"/>
                          <w:gridCol w:w="1064"/>
                          <w:gridCol w:w="960"/>
                          <w:gridCol w:w="945"/>
                          <w:gridCol w:w="884"/>
                          <w:gridCol w:w="810"/>
                          <w:gridCol w:w="810"/>
                          <w:gridCol w:w="915"/>
                          <w:gridCol w:w="1019"/>
                          <w:gridCol w:w="960"/>
                          <w:gridCol w:w="990"/>
                          <w:gridCol w:w="945"/>
                          <w:gridCol w:w="659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Job #/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PU #</w:t>
                              </w:r>
                            </w:p>
                          </w:tc>
                          <w:tc>
                            <w:tcPr>
                              <w:tcW w:w="139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BOL #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Type</w:t>
                              </w:r>
                            </w:p>
                          </w:tc>
                          <w:tc>
                            <w:tcPr>
                              <w:tcW w:w="172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City / State</w:t>
                              </w:r>
                            </w:p>
                          </w:tc>
                          <w:tc>
                            <w:tcPr>
                              <w:tcW w:w="772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SVC</w:t>
                              </w:r>
                            </w:p>
                          </w:tc>
                          <w:tc>
                            <w:tcPr>
                              <w:tcW w:w="7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7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Alert Miles</w:t>
                              </w:r>
                            </w:p>
                          </w:tc>
                          <w:tc>
                            <w:tcPr>
                              <w:tcW w:w="78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Bill 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</w:tc>
                          <w:tc>
                            <w:tcPr>
                              <w:tcW w:w="60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0" w:type="dxa"/>
                                <w:bottom w:w="39" w:type="dxa"/>
                                <w:right w:w="0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</w:t>
                              </w:r>
                            </w:p>
                          </w:tc>
                          <w:tc>
                            <w:tcPr>
                              <w:tcW w:w="74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WT / PCS</w:t>
                              </w:r>
                            </w:p>
                          </w:tc>
                          <w:tc>
                            <w:tcPr>
                              <w:tcW w:w="167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Actual DTTM</w:t>
                              </w: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Late</w:t>
                              </w: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Interco$</w:t>
                              </w: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RE</w:t>
                              </w: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Vehicle</w:t>
                              </w: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Source</w:t>
                              </w: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BaseRate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Attempt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Holiday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Add Stop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Hold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2nd Man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FSC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hMerge w:val="restart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Grand Total           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0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 job(s)</w:t>
                              </w:r>
                            </w:p>
                          </w:tc>
                          <w:tc>
                            <w:tcPr>
                              <w:tcW w:w="1395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720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2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1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4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88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0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4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67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5657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350"/>
                          <w:gridCol w:w="6270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Total Agent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Cost</w:t>
                              </w: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Notes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521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15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8720" w:orient="landscape"/>
      <w:pgMar w:top="720" w:right="360" w:bottom="720" w:left="432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5"/>
      <w:gridCol w:w="54"/>
      <w:gridCol w:w="2864"/>
      <w:gridCol w:w="6033"/>
      <w:gridCol w:w="4635"/>
      <w:gridCol w:w="2152"/>
      <w:gridCol w:w="14365"/>
      <w:gridCol w:w="1562"/>
    </w:tblGrid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20"/>
          </w:tblGrid>
          <w:tr>
            <w:trPr>
              <w:trHeight w:val="414" w:hRule="atLeast"/>
            </w:trPr>
            <w:tc>
              <w:tcPr>
                <w:tcW w:w="28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414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9/13/2022 1:42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635"/>
          </w:tblGrid>
          <w:tr>
            <w:trPr>
              <w:trHeight w:val="414" w:hRule="atLeast"/>
            </w:trPr>
            <w:tc>
              <w:tcPr>
                <w:tcW w:w="463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6"/>
      <w:gridCol w:w="1979"/>
      <w:gridCol w:w="933"/>
      <w:gridCol w:w="8225"/>
      <w:gridCol w:w="5954"/>
      <w:gridCol w:w="14553"/>
    </w:tblGrid>
    <w:tr>
      <w:trPr/>
      <w:tc>
        <w:tcPr>
          <w:tcW w:w="36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7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8225"/>
          </w:tblGrid>
          <w:tr>
            <w:trPr>
              <w:trHeight w:val="318" w:hRule="atLeast"/>
            </w:trPr>
            <w:tc>
              <w:tcPr>
                <w:tcW w:w="82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Detail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CourierActivityNetAgent</dc:title>
</cp:coreProperties>
</file>