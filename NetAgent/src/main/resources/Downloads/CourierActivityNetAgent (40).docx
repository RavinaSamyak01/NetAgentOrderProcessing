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01/23/2023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02/02/2023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2/2/2023 5:31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