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30"/>
        <w:gridCol w:w="5"/>
        <w:gridCol w:w="5928"/>
        <w:gridCol w:w="5115"/>
        <w:gridCol w:w="440"/>
      </w:tblGrid>
      <w:tr>
        <w:trPr>
          <w:trHeight w:val="11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0"/>
              <w:gridCol w:w="1840"/>
              <w:gridCol w:w="1197"/>
              <w:gridCol w:w="1559"/>
            </w:tblGrid>
            <w:tr>
              <w:trPr>
                <w:trHeight w:val="261" w:hRule="atLeast"/>
              </w:trPr>
              <w:tc>
                <w:tcPr>
                  <w:tcW w:w="133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8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07/19/2022</w:t>
                  </w:r>
                </w:p>
              </w:tc>
              <w:tc>
                <w:tcPr>
                  <w:tcW w:w="119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15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07/29/2022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4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481"/>
              <w:gridCol w:w="4148"/>
              <w:gridCol w:w="4419"/>
            </w:tblGrid>
            <w:tr>
              <w:trPr>
                <w:trHeight w:val="251" w:hRule="atLeast"/>
              </w:trPr>
              <w:tc>
                <w:tcPr>
                  <w:tcW w:w="248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Job # / OrderDate</w:t>
                  </w:r>
                </w:p>
              </w:tc>
              <w:tc>
                <w:tcPr>
                  <w:tcW w:w="414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 From</w:t>
                  </w:r>
                </w:p>
              </w:tc>
              <w:tc>
                <w:tcPr>
                  <w:tcW w:w="441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Delivery To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34769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-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AUTOMATION COURIER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32445097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08:14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09:25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32447184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10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50.00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1525 14th St NW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20005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 NATL (DCA)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 Aviation Cir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WASHINGTON, DC 22202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32436378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3441612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08:20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08:22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32436363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07/20/2022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3441597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07:39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7/20/2022 08:41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32445101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07:09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08:11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32445139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3450373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06:07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06:08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32447185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612 E Dallas Rd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Ste 200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GRAPEVINE, TX 76051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AutoTest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44 Folly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Charleston, SC 29407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32449026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07/27/2022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3454260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 (F5505)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SPL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2074 PAUL WAYNE HAGGERTY ROAD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METAIRIE, LA 70001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32445098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07/25/2022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3450332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08:36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7/26/2022 09:39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1368" w:hRule="atLeast"/>
              </w:trPr>
              <w:tc>
                <w:tcPr>
                  <w:tcW w:w="248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481"/>
                  </w:tblGrid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32447181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/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07/26/2022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PU</w:t>
                        </w:r>
                      </w:p>
                    </w:tc>
                  </w:tr>
                  <w:tr>
                    <w:trPr>
                      <w:trHeight w:val="23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PCS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     </w:t>
                        </w: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WT :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20.00</w:t>
                        </w:r>
                      </w:p>
                    </w:tc>
                  </w:tr>
                  <w:tr>
                    <w:trPr>
                      <w:trHeight w:val="361" w:hRule="atLeast"/>
                    </w:trPr>
                    <w:tc>
                      <w:tcPr>
                        <w:tcW w:w="2481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PU#   </w:t>
                        </w: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3452415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14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148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AUTOMATION RV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304 W BAY AREA BLVD.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FONDREN, TX 77598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148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PU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Borders>
                      <w:top w:val="nil" w:color="D3D3D3" w:sz="7"/>
                      <w:left w:val="nil" w:color="D3D3D3" w:sz="7"/>
                      <w:bottom w:val="nil" w:color="D3D3D3" w:sz="7"/>
                      <w:right w:val="nil" w:color="D3D3D3" w:sz="7"/>
                    </w:tblBorders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419"/>
                  </w:tblGrid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D3D3D3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FedEx Ship Center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12606 Fuqua St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000000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color w:val="000000"/>
                            <w:sz w:val="18"/>
                          </w:rPr>
                          <w:t xml:space="preserve">HOUSTON, TX 77034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4419" w:type="dxa"/>
                        <w:tcBorders>
                          <w:top w:val="nil" w:color="000000" w:sz="7"/>
                          <w:left w:val="nil" w:color="D3D3D3" w:sz="7"/>
                          <w:bottom w:val="nil" w:color="D3D3D3" w:sz="7"/>
                          <w:right w:val="nil" w:color="D3D3D3" w:sz="7"/>
                        </w:tcBorders>
                        <w:tcMar>
                          <w:top w:w="39" w:type="dxa"/>
                          <w:left w:w="7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spacing w:after="0" w:line="240" w:lineRule="auto"/>
                          <w:jc w:val="left"/>
                        </w:pPr>
                        <w:r>
                          <w:rPr>
                            <w:rFonts w:ascii="Arial" w:hAnsi="Arial" w:eastAsia="Arial"/>
                            <w:b/>
                            <w:color w:val="000000"/>
                            <w:sz w:val="18"/>
                          </w:rPr>
                          <w:t xml:space="preserve">DEL TM : </w:t>
                        </w: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282" w:hRule="atLeast"/>
              </w:trPr>
              <w:tc>
                <w:tcPr>
                  <w:tcW w:w="2481" w:type="dxa"/>
                  <w:hMerge w:val="restart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Sub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260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nil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single" w:color="D3D3D3" w:sz="7"/>
                    <w:left w:val="nil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  <w:tr>
              <w:trPr>
                <w:trHeight w:val="311" w:hRule="atLeast"/>
              </w:trPr>
              <w:tc>
                <w:tcPr>
                  <w:tcW w:w="2481" w:type="dxa"/>
                  <w:hMerge w:val="restart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   Total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Shipment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:</w:t>
                  </w: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10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PCS :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31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WT :  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260</w:t>
                  </w:r>
                  <w:r>
                    <w:rPr>
                      <w:rFonts w:ascii="Arial" w:hAnsi="Arial" w:eastAsia="Arial"/>
                      <w:b/>
                      <w:color w:val="000000"/>
                      <w:sz w:val="20"/>
                    </w:rPr>
                    <w:t xml:space="preserve">      </w:t>
                  </w:r>
                </w:p>
              </w:tc>
              <w:tc>
                <w:tcPr>
                  <w:tcW w:w="4148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4419" w:type="dxa"/>
                  <w:hMerge w:val="continue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592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33" w:hRule="atLeast"/>
        </w:trPr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92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1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44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13680" w:h="16833"/>
      <w:pgMar w:top="360" w:right="360" w:bottom="36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864"/>
      <w:gridCol w:w="4179"/>
      <w:gridCol w:w="2636"/>
      <w:gridCol w:w="774"/>
      <w:gridCol w:w="279"/>
      <w:gridCol w:w="740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9725"/>
          </w:tblGrid>
          <w:tr>
            <w:trPr>
              <w:trHeight w:val="135" w:hRule="atLeast"/>
            </w:trPr>
            <w:tc>
              <w:tcPr>
                <w:tcW w:w="97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272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7/28/2022 9:06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690"/>
          </w:tblGrid>
          <w:tr>
            <w:trPr>
              <w:trHeight w:val="257" w:hRule="atLeast"/>
            </w:trPr>
            <w:tc>
              <w:tcPr>
                <w:tcW w:w="369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7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4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0"/>
      <w:gridCol w:w="1985"/>
      <w:gridCol w:w="1070"/>
      <w:gridCol w:w="4744"/>
      <w:gridCol w:w="3248"/>
      <w:gridCol w:w="440"/>
    </w:tblGrid>
    <w:tr>
      <w:trPr/>
      <w:tc>
        <w:tcPr>
          <w:tcW w:w="30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744"/>
          </w:tblGrid>
          <w:tr>
            <w:trPr>
              <w:trHeight w:val="297" w:hRule="atLeast"/>
            </w:trPr>
            <w:tc>
              <w:tcPr>
                <w:tcW w:w="474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8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7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4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4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4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4">
    <w:nsid w:val="00000023"/>
    <w:multiLevelType w:val="multilevel"/>
    <w:tmpl w:val="0000002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5">
    <w:nsid w:val="00000024"/>
    <w:multiLevelType w:val="multilevel"/>
    <w:tmpl w:val="0000002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6">
    <w:nsid w:val="00000025"/>
    <w:multiLevelType w:val="multilevel"/>
    <w:tmpl w:val="0000002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7">
    <w:nsid w:val="00000026"/>
    <w:multiLevelType w:val="multilevel"/>
    <w:tmpl w:val="0000002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8">
    <w:nsid w:val="00000027"/>
    <w:multiLevelType w:val="multilevel"/>
    <w:tmpl w:val="0000002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9">
    <w:nsid w:val="00000028"/>
    <w:multiLevelType w:val="multilevel"/>
    <w:tmpl w:val="0000002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0">
    <w:nsid w:val="00000029"/>
    <w:multiLevelType w:val="multilevel"/>
    <w:tmpl w:val="0000002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1">
    <w:nsid w:val="0000002A"/>
    <w:multiLevelType w:val="multilevel"/>
    <w:tmpl w:val="0000002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2">
    <w:nsid w:val="0000002B"/>
    <w:multiLevelType w:val="multilevel"/>
    <w:tmpl w:val="0000002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3">
    <w:nsid w:val="0000002C"/>
    <w:multiLevelType w:val="multilevel"/>
    <w:tmpl w:val="0000002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4">
    <w:nsid w:val="0000002D"/>
    <w:multiLevelType w:val="multilevel"/>
    <w:tmpl w:val="0000002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5">
    <w:nsid w:val="0000002E"/>
    <w:multiLevelType w:val="multilevel"/>
    <w:tmpl w:val="0000002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6">
    <w:nsid w:val="0000002F"/>
    <w:multiLevelType w:val="multilevel"/>
    <w:tmpl w:val="0000002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7">
    <w:nsid w:val="00000030"/>
    <w:multiLevelType w:val="multilevel"/>
    <w:tmpl w:val="0000003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8">
    <w:nsid w:val="00000031"/>
    <w:multiLevelType w:val="multilevel"/>
    <w:tmpl w:val="0000003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9">
    <w:nsid w:val="00000032"/>
    <w:multiLevelType w:val="multilevel"/>
    <w:tmpl w:val="0000003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0">
    <w:nsid w:val="00000033"/>
    <w:multiLevelType w:val="multilevel"/>
    <w:tmpl w:val="0000003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1">
    <w:nsid w:val="00000034"/>
    <w:multiLevelType w:val="multilevel"/>
    <w:tmpl w:val="0000003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2">
    <w:nsid w:val="00000035"/>
    <w:multiLevelType w:val="multilevel"/>
    <w:tmpl w:val="0000003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3">
    <w:nsid w:val="00000036"/>
    <w:multiLevelType w:val="multilevel"/>
    <w:tmpl w:val="0000003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</dc:title>
</cp:coreProperties>
</file>