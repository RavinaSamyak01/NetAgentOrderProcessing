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13:25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13:31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14:21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14:27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33228491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09:42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09:48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33228507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09:54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10:58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11:04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33227866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33227934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10045990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33227954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10046003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33228503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06/08/2023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620 Ferncliff Park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FLETCHER, NC 28732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6/8/2023 12:15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33228802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06/09/2023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10046851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33233466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10051515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481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481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1:03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