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25383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06/13/2023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3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206"/>
              <w:gridCol w:w="1332"/>
              <w:gridCol w:w="1683"/>
              <w:gridCol w:w="1617"/>
              <w:gridCol w:w="1617"/>
              <w:gridCol w:w="1440"/>
              <w:gridCol w:w="1995"/>
              <w:gridCol w:w="1788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#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SERIAL#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FIELD 3#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FIELD 4#</w:t>
                  </w:r>
                </w:p>
              </w:tc>
              <w:tc>
                <w:tcPr>
                  <w:tcW w:w="16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FIELD 5#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SR#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TEST QA ACCOUNT #103272</w:t>
                  </w:r>
                </w:p>
              </w:tc>
              <w:tc>
                <w:tcPr>
                  <w:tcW w:w="2023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01:56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REPLENISHMENT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CELLO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MOBILE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cello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"http://10.20.144.88/ReportServer?%2FSSRSService%2FActivitySummaryASNDetail&amp;JobId=678400&amp;PrintUser=mobile&amp;rs%3AParameterLanguage="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678400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8238456265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A-001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32744880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01:56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REPLENISHMENT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PARKER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MOBILE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parker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"http://10.20.144.88/ReportServer?%2FSSRSService%2FActivitySummaryASNDetail&amp;JobId=678400&amp;PrintUser=mobile&amp;rs%3AParameterLanguage="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678400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8238456265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A-001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32744881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01:56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REPLENISHMENT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SAINO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002020-18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MOBILE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saino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"http://10.20.144.88/ReportServer?%2FSSRSService%2FActivitySummaryASNDetail&amp;JobId=678400&amp;PrintUser=mobile&amp;rs%3AParameterLanguage="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678400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8238456265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A-001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32744879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07:12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REPLENISHMENT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00131-01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00131-01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00131-01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00131-01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00131-01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MOBILE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ITEM001-0131-01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15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15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"http://10.20.144.88/ReportServer?%2FSSRSService%2FActivitySummaryASNDetail&amp;JobId=678415&amp;PrintUser=mobile&amp;rs%3AParameterLanguage="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678415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PUTAWAY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32744919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07:12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REPLENISHMENT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00228-01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00228-01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00228-01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00228-01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00228-01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MOBILE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ITEM001-0228-01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"http://10.20.144.88/ReportServer?%2FSSRSService%2FActivitySummaryASNDetail&amp;JobId=678415&amp;PrintUser=mobile&amp;rs%3AParameterLanguage="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678415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PUTAWAY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32744920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07:12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REPLENISHMENT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!@#$%^*()567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BARCODE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TE100ST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MOBILE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TestBranding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"http://10.20.144.88/ReportServer?%2FSSRSService%2FActivitySummaryASNDetail&amp;JobId=678415&amp;PrintUser=mobile&amp;rs%3AParameterLanguage="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678415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PUTAWAY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32744921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07:12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REPLENISHMENT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!@#$%^*()567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BARCODE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TE101ST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MOBILE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TestBranding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"http://10.20.144.88/ReportServer?%2FSSRSService%2FActivitySummaryASNDetail&amp;JobId=678415&amp;PrintUser=mobile&amp;rs%3AParameterLanguage="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678415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PUTAWAY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32744922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07:12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REPLENISHMENT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!@#$%^*()567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BARCODE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TE102ST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MOBILE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TestBranding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"http://10.20.144.88/ReportServer?%2FSSRSService%2FActivitySummaryASNDetail&amp;JobId=678415&amp;PrintUser=mobile&amp;rs%3AParameterLanguage="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678415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PUTAWAY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32744923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07:12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REPLENISHMENT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!@#$%^*()567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BARCODE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TE103ST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MOBILE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TestBranding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"http://10.20.144.88/ReportServer?%2FSSRSService%2FActivitySummaryASNDetail&amp;JobId=678415&amp;PrintUser=mobile&amp;rs%3AParameterLanguage="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678415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PUTAWAY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32744924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07:12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REPLENISHMENT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!@#$%^*()567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BARCODE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TE104ST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MOBILE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TestBranding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"http://10.20.144.88/ReportServer?%2FSSRSService%2FActivitySummaryASNDetail&amp;JobId=678415&amp;PrintUser=mobile&amp;rs%3AParameterLanguage="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678415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PUTAWAY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32744925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06/22/2023 08:51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RECEIPT - RETURN</w:t>
                  </w: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10327203</w:t>
                  </w: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API 10327203</w:t>
                  </w: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API 10327203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API 10327203</w:t>
                  </w: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API 10327203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10000889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</w:t>
                  </w: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10327203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BALTIMORE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"http://10.20.144.88/ReportServer?%2FSSRSService%2FActivitySummaryASNDetail&amp;JobId=678433&amp;PrintUser=mobile&amp;rs%3AParameterLanguage="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678433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14319293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FFFFF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32744960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88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:-</w:t>
                  </w:r>
                </w:p>
              </w:tc>
              <w:tc>
                <w:tcPr>
                  <w:tcW w:w="101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34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34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8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34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34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3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3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mobile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6/23/2023 4:23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