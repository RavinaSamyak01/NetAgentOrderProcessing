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08/15/2023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8/24/2023 11:01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