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07/22/2022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7/31/2022 11:44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