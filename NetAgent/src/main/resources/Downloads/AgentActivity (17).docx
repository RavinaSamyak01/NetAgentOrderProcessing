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07/09/2022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32425614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3430848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32430113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3435347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7/18/2022 02:16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