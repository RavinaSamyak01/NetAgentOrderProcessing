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32430113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3435347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7/15/2022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