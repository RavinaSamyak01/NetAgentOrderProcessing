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03/27/2023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4/26/2023 2:20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