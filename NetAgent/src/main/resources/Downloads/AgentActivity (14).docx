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07/08/2022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32409792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3415029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7/3/2022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7/4/2022 00:55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02:40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32414721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3419955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01:27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7/8/2022 02:29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32425614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07/13/2022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3430848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32411719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3416956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 FRANCIS MEDICAL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23900 KATY FWY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Chemistry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77054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14101 Seeley Ave.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Henry Ford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BLUE ISLAND, IL 60406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23:37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3417535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05:30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7/5/2022 07:27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32412938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3418173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05:26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7/6/2022 06:29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32413343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3418577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32416492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3421726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32414656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07/07/2022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3419890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7/7/2022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322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38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322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