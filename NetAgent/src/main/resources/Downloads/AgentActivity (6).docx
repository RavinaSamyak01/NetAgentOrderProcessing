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mp" ContentType="image/bmp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30"/>
        <w:gridCol w:w="5"/>
        <w:gridCol w:w="5928"/>
        <w:gridCol w:w="5115"/>
        <w:gridCol w:w="440"/>
      </w:tblGrid>
      <w:tr>
        <w:trPr>
          <w:trHeight w:val="11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0"/>
              <w:gridCol w:w="1840"/>
              <w:gridCol w:w="1197"/>
              <w:gridCol w:w="1559"/>
            </w:tblGrid>
            <w:tr>
              <w:trPr>
                <w:trHeight w:val="261" w:hRule="atLeast"/>
              </w:trPr>
              <w:tc>
                <w:tcPr>
                  <w:tcW w:w="133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8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05/30/2023</w:t>
                  </w:r>
                </w:p>
              </w:tc>
              <w:tc>
                <w:tcPr>
                  <w:tcW w:w="119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15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06/09/2023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4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81"/>
              <w:gridCol w:w="4148"/>
              <w:gridCol w:w="4419"/>
            </w:tblGrid>
            <w:tr>
              <w:trPr>
                <w:trHeight w:val="251" w:hRule="atLeast"/>
              </w:trPr>
              <w:tc>
                <w:tcPr>
                  <w:tcW w:w="248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Job # / OrderDate</w:t>
                  </w:r>
                </w:p>
              </w:tc>
              <w:tc>
                <w:tcPr>
                  <w:tcW w:w="414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Pickup From</w:t>
                  </w:r>
                </w:p>
              </w:tc>
              <w:tc>
                <w:tcPr>
                  <w:tcW w:w="441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Delivery To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34769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-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PACIFIC COAST LOGISTIX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33228493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06/08/2023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10046542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6/8/2023 11:05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6/8/2023 11:11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33228499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06/08/2023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10046548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6/8/2023 11:36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6/8/2023 11:42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33228520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06/08/2023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10046569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6/8/2023 13:25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6/8/2023 13:31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33228523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06/08/2023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10046572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ALLEGHENY PERFORMANCE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 AVE 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LEETSDALE, PA 15056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6/8/2023 14:21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PITTSBURGH (PIT)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NULL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PITTSBURGH, PA 15231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6/8/2023 14:27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33228493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06/08/2023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10046542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6/8/2023 10:21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6/8/2023 10:22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33228499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06/08/2023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10046548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6/8/2023 10:53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6/8/2023 10:54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33228520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06/08/2023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10046569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6/8/2023 12:42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6/8/2023 12:43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33221335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05/30/2023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10039384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SAMEDAY SERVICE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C/O IBC MESSENGER INC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DORAL, FL 33126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CITY NATIONAL BANK OF FLORIDA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2855 S LE JEUNE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COCONUT GROVE, FL 33134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33221336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05/30/2023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10039385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SAMEDAY SERVICE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C/O IBC MESSENGER INC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DORAL, FL 33126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CITY NATIONAL BANK OF FLORIDA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2855 S LE JEUNE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COCONUT GROVE, FL 33134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33228491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06/08/2023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10046540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6/8/2023 09:42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6/8/2023 09:48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33228507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06/08/2023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10046556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550 E. TRIMBLE ROAD #A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SAN JOSE, CA 95131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6/8/2023 09:54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ALPHA MACHINE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933 CHITTENDEN LANE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CAPITOLA, CA 95010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6/8/2023 10:07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33228521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06/08/2023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151.00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10046570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STATION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4344 N PORT CENTER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PORTLAND, OR 97217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6/8/2023 10:58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CRC HEALTH OREGON INC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 NORTHWEST DAVIS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PORTLAND, OR 97209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6/8/2023 11:04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33228504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06/08/2023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10046553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SAMEDAY SERVICE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C/O IBC MESSENGER INC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DORAL, FL 33126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6/8/2023 12:31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CITY NATIONAL BANK OF FLORIDA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2855 S LE JEUNE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COCONUT GROVE, FL 33134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6/8/2023 12:37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33227866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06/08/2023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10045915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33227903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06/08/2023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10045952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33227913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06/08/2023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10045962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33227934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06/08/2023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10045983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33227938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06/08/2023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10045987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33227941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06/08/2023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10045990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33227954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06/08/2023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10046003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33228503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06/08/2023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10046552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 RIDGE HOSPITAL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 HOSPITAL DR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HENDERSONVILLE, NC 28792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6/8/2023 12:09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620 Ferncliff Park Dr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FLETCHER, NC 28732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6/8/2023 12:15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21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21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447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311" w:hRule="atLeast"/>
              </w:trPr>
              <w:tc>
                <w:tcPr>
                  <w:tcW w:w="2481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Total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21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21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447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92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3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13680" w:h="16833"/>
      <w:pgMar w:top="360" w:right="360" w:bottom="36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864"/>
      <w:gridCol w:w="4179"/>
      <w:gridCol w:w="2636"/>
      <w:gridCol w:w="774"/>
      <w:gridCol w:w="279"/>
      <w:gridCol w:w="740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272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6/8/2023 11:08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690"/>
          </w:tblGrid>
          <w:tr>
            <w:trPr>
              <w:trHeight w:val="257" w:hRule="atLeast"/>
            </w:trPr>
            <w:tc>
              <w:tcPr>
                <w:tcW w:w="369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7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"/>
      <w:gridCol w:w="1985"/>
      <w:gridCol w:w="1070"/>
      <w:gridCol w:w="4744"/>
      <w:gridCol w:w="3248"/>
      <w:gridCol w:w="440"/>
    </w:tblGrid>
    <w:tr>
      <w:trPr/>
      <w:tc>
        <w:tcPr>
          <w:tcW w:w="30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280160" cy="440329"/>
                <wp:docPr id="0" name="img3.bmp"/>
                <a:graphic>
                  <a:graphicData uri="http://schemas.openxmlformats.org/drawingml/2006/picture">
                    <pic:pic>
                      <pic:nvPicPr>
                        <pic:cNvPr id="1" name="img3.bmp"/>
                        <pic:cNvPicPr/>
                      </pic:nvPicPr>
                      <pic:blipFill>
                        <a:blip r:embed="rId6" cstate="print"/>
                        <a:stretch>
                          <a:fillRect r="88841" b="63232"/>
                        </a:stretch>
                      </pic:blipFill>
                      <pic:spPr>
                        <a:xfrm>
                          <a:off x="0" y="0"/>
                          <a:ext cx="1280160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744"/>
          </w:tblGrid>
          <w:tr>
            <w:trPr>
              <w:trHeight w:val="297" w:hRule="atLeast"/>
            </w:trPr>
            <w:tc>
              <w:tcPr>
                <w:tcW w:w="474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">
    <w:nsid w:val="0000002A"/>
    <w:multiLevelType w:val="multilevel"/>
    <w:tmpl w:val="000000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">
    <w:nsid w:val="0000002B"/>
    <w:multiLevelType w:val="multilevel"/>
    <w:tmpl w:val="000000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">
    <w:nsid w:val="0000002C"/>
    <w:multiLevelType w:val="multilevel"/>
    <w:tmpl w:val="000000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">
    <w:nsid w:val="0000002D"/>
    <w:multiLevelType w:val="multilevel"/>
    <w:tmpl w:val="000000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">
    <w:nsid w:val="0000002E"/>
    <w:multiLevelType w:val="multilevel"/>
    <w:tmpl w:val="000000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">
    <w:nsid w:val="0000002F"/>
    <w:multiLevelType w:val="multilevel"/>
    <w:tmpl w:val="000000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">
    <w:nsid w:val="00000030"/>
    <w:multiLevelType w:val="multilevel"/>
    <w:tmpl w:val="000000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">
    <w:nsid w:val="00000031"/>
    <w:multiLevelType w:val="multilevel"/>
    <w:tmpl w:val="000000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">
    <w:nsid w:val="00000032"/>
    <w:multiLevelType w:val="multilevel"/>
    <w:tmpl w:val="000000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">
    <w:nsid w:val="00000033"/>
    <w:multiLevelType w:val="multilevel"/>
    <w:tmpl w:val="000000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">
    <w:nsid w:val="00000034"/>
    <w:multiLevelType w:val="multilevel"/>
    <w:tmpl w:val="000000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">
    <w:nsid w:val="00000035"/>
    <w:multiLevelType w:val="multilevel"/>
    <w:tmpl w:val="000000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">
    <w:nsid w:val="00000036"/>
    <w:multiLevelType w:val="multilevel"/>
    <w:tmpl w:val="000000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">
    <w:nsid w:val="00000037"/>
    <w:multiLevelType w:val="multilevel"/>
    <w:tmpl w:val="000000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">
    <w:nsid w:val="00000038"/>
    <w:multiLevelType w:val="multilevel"/>
    <w:tmpl w:val="000000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">
    <w:nsid w:val="00000039"/>
    <w:multiLevelType w:val="multilevel"/>
    <w:tmpl w:val="000000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">
    <w:nsid w:val="0000003A"/>
    <w:multiLevelType w:val="multilevel"/>
    <w:tmpl w:val="000000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">
    <w:nsid w:val="0000003B"/>
    <w:multiLevelType w:val="multilevel"/>
    <w:tmpl w:val="000000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">
    <w:nsid w:val="0000003C"/>
    <w:multiLevelType w:val="multilevel"/>
    <w:tmpl w:val="000000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">
    <w:nsid w:val="0000003D"/>
    <w:multiLevelType w:val="multilevel"/>
    <w:tmpl w:val="000000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">
    <w:nsid w:val="0000003E"/>
    <w:multiLevelType w:val="multilevel"/>
    <w:tmpl w:val="000000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">
    <w:nsid w:val="0000003F"/>
    <w:multiLevelType w:val="multilevel"/>
    <w:tmpl w:val="000000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">
    <w:nsid w:val="00000040"/>
    <w:multiLevelType w:val="multilevel"/>
    <w:tmpl w:val="000000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">
    <w:nsid w:val="00000041"/>
    <w:multiLevelType w:val="multilevel"/>
    <w:tmpl w:val="000000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">
    <w:nsid w:val="00000042"/>
    <w:multiLevelType w:val="multilevel"/>
    <w:tmpl w:val="000000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">
    <w:nsid w:val="00000043"/>
    <w:multiLevelType w:val="multilevel"/>
    <w:tmpl w:val="000000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">
    <w:nsid w:val="00000044"/>
    <w:multiLevelType w:val="multilevel"/>
    <w:tmpl w:val="000000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">
    <w:nsid w:val="00000045"/>
    <w:multiLevelType w:val="multilevel"/>
    <w:tmpl w:val="000000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">
    <w:nsid w:val="00000046"/>
    <w:multiLevelType w:val="multilevel"/>
    <w:tmpl w:val="000000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">
    <w:nsid w:val="00000047"/>
    <w:multiLevelType w:val="multilevel"/>
    <w:tmpl w:val="000000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">
    <w:nsid w:val="00000048"/>
    <w:multiLevelType w:val="multilevel"/>
    <w:tmpl w:val="000000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">
    <w:nsid w:val="00000049"/>
    <w:multiLevelType w:val="multilevel"/>
    <w:tmpl w:val="000000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">
    <w:nsid w:val="0000004A"/>
    <w:multiLevelType w:val="multilevel"/>
    <w:tmpl w:val="000000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">
    <w:nsid w:val="0000004B"/>
    <w:multiLevelType w:val="multilevel"/>
    <w:tmpl w:val="000000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">
    <w:nsid w:val="0000004C"/>
    <w:multiLevelType w:val="multilevel"/>
    <w:tmpl w:val="000000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">
    <w:nsid w:val="0000004D"/>
    <w:multiLevelType w:val="multilevel"/>
    <w:tmpl w:val="000000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">
    <w:nsid w:val="0000004E"/>
    <w:multiLevelType w:val="multilevel"/>
    <w:tmpl w:val="000000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">
    <w:nsid w:val="0000004F"/>
    <w:multiLevelType w:val="multilevel"/>
    <w:tmpl w:val="000000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">
    <w:nsid w:val="00000050"/>
    <w:multiLevelType w:val="multilevel"/>
    <w:tmpl w:val="000000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">
    <w:nsid w:val="00000051"/>
    <w:multiLevelType w:val="multilevel"/>
    <w:tmpl w:val="000000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">
    <w:nsid w:val="00000052"/>
    <w:multiLevelType w:val="multilevel"/>
    <w:tmpl w:val="000000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">
    <w:nsid w:val="00000053"/>
    <w:multiLevelType w:val="multilevel"/>
    <w:tmpl w:val="000000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">
    <w:nsid w:val="00000054"/>
    <w:multiLevelType w:val="multilevel"/>
    <w:tmpl w:val="000000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">
    <w:nsid w:val="00000055"/>
    <w:multiLevelType w:val="multilevel"/>
    <w:tmpl w:val="000000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5">
    <w:nsid w:val="00000056"/>
    <w:multiLevelType w:val="multilevel"/>
    <w:tmpl w:val="000000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6">
    <w:nsid w:val="00000057"/>
    <w:multiLevelType w:val="multilevel"/>
    <w:tmpl w:val="000000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7">
    <w:nsid w:val="00000058"/>
    <w:multiLevelType w:val="multilevel"/>
    <w:tmpl w:val="000000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8">
    <w:nsid w:val="00000059"/>
    <w:multiLevelType w:val="multilevel"/>
    <w:tmpl w:val="000000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9">
    <w:nsid w:val="0000005A"/>
    <w:multiLevelType w:val="multilevel"/>
    <w:tmpl w:val="000000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0">
    <w:nsid w:val="0000005B"/>
    <w:multiLevelType w:val="multilevel"/>
    <w:tmpl w:val="000000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1">
    <w:nsid w:val="0000005C"/>
    <w:multiLevelType w:val="multilevel"/>
    <w:tmpl w:val="000000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2">
    <w:nsid w:val="0000005D"/>
    <w:multiLevelType w:val="multilevel"/>
    <w:tmpl w:val="000000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3">
    <w:nsid w:val="0000005E"/>
    <w:multiLevelType w:val="multilevel"/>
    <w:tmpl w:val="000000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4">
    <w:nsid w:val="0000005F"/>
    <w:multiLevelType w:val="multilevel"/>
    <w:tmpl w:val="000000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5">
    <w:nsid w:val="00000060"/>
    <w:multiLevelType w:val="multilevel"/>
    <w:tmpl w:val="000000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6">
    <w:nsid w:val="00000061"/>
    <w:multiLevelType w:val="multilevel"/>
    <w:tmpl w:val="000000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7">
    <w:nsid w:val="00000062"/>
    <w:multiLevelType w:val="multilevel"/>
    <w:tmpl w:val="000000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8">
    <w:nsid w:val="00000063"/>
    <w:multiLevelType w:val="multilevel"/>
    <w:tmpl w:val="000000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9">
    <w:nsid w:val="00000064"/>
    <w:multiLevelType w:val="multilevel"/>
    <w:tmpl w:val="000000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0">
    <w:nsid w:val="00000065"/>
    <w:multiLevelType w:val="multilevel"/>
    <w:tmpl w:val="000000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1">
    <w:nsid w:val="00000066"/>
    <w:multiLevelType w:val="multilevel"/>
    <w:tmpl w:val="000000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2">
    <w:nsid w:val="00000067"/>
    <w:multiLevelType w:val="multilevel"/>
    <w:tmpl w:val="000000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3">
    <w:nsid w:val="00000068"/>
    <w:multiLevelType w:val="multilevel"/>
    <w:tmpl w:val="000000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4">
    <w:nsid w:val="00000069"/>
    <w:multiLevelType w:val="multilevel"/>
    <w:tmpl w:val="000000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5">
    <w:nsid w:val="0000006A"/>
    <w:multiLevelType w:val="multilevel"/>
    <w:tmpl w:val="000000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6">
    <w:nsid w:val="0000006B"/>
    <w:multiLevelType w:val="multilevel"/>
    <w:tmpl w:val="000000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7">
    <w:nsid w:val="0000006C"/>
    <w:multiLevelType w:val="multilevel"/>
    <w:tmpl w:val="000000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8">
    <w:nsid w:val="0000006D"/>
    <w:multiLevelType w:val="multilevel"/>
    <w:tmpl w:val="000000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bmp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</dc:title>
</cp:coreProperties>
</file>