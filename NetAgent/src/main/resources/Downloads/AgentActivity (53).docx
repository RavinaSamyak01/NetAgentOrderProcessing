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04/08/2023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33186938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04/12/2023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10004987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4/12/2023 09:10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4/12/2023 09:12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33189095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16.00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10007144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JAMES HOSPITAL - OLYMPIA FIELDS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20201 South Crawford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DePuy - Chicago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1862 BRUMMEL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4/17/2023 11:39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