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03/24/2023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4/2/2023 11:18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