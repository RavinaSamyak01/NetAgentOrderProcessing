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07/05/2022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32414654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3419888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32416480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07/08/2022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7/8/2022 02:32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03:33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32411719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3416956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 FRANCIS MEDICAL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23900 KATY FWY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Chemistry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23:37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32412298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3417535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32412938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3418173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05:26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06:29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32413343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3418577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01:14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01:16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32414652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3419886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02:40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32414721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3419955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7/8/2022 01:27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7/8/2022 02:29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03:02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03:04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32425614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07/13/2022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3430848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02:02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03:04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32414656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3419890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04:40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02:46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7/14/2022 02:48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32426913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07/14/2022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3432147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412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412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7/14/2022 11:54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