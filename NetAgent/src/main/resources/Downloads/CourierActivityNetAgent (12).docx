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"/>
        <w:gridCol w:w="30"/>
        <w:gridCol w:w="6395"/>
        <w:gridCol w:w="25217"/>
      </w:tblGrid>
      <w:tr>
        <w:trPr>
          <w:trHeight w:val="60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6"/>
              <w:gridCol w:w="1605"/>
              <w:gridCol w:w="1195"/>
              <w:gridCol w:w="2289"/>
            </w:tblGrid>
            <w:tr>
              <w:trPr>
                <w:trHeight w:val="239" w:hRule="atLeast"/>
              </w:trPr>
              <w:tc>
                <w:tcPr>
                  <w:tcW w:w="133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60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06/10/2023</w:t>
                  </w:r>
                </w:p>
              </w:tc>
              <w:tc>
                <w:tcPr>
                  <w:tcW w:w="11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22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63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39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  <w:hMerge w:val="restart"/>
          </w:tcPr>
          <w:tbl>
            <w:tblPr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1680"/>
            </w:tblGrid>
            <w:tr>
              <w:trPr>
                <w:trHeight w:val="720" w:hRule="atLeast"/>
              </w:trPr>
              <w:tc>
                <w:tcPr>
                  <w:tcW w:w="31680" w:type="dxa"/>
                  <w:tcBorders>
                    <w:top w:val="nil" w:color="FFFFFF" w:sz="2"/>
                    <w:left w:val="nil" w:color="FFFFFF" w:sz="2"/>
                    <w:bottom w:val="nil" w:color="FFFFFF" w:sz="2"/>
                    <w:right w:val="nil" w:color="FFFFFF" w:sz="2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6023"/>
                    <w:gridCol w:w="5657"/>
                  </w:tblGrid>
                  <w:tr>
                    <w:trPr>
                      <w:trHeight w:val="720" w:hRule="atLeast"/>
                    </w:trPr>
                    <w:tc>
                      <w:tcPr>
                        <w:tcW w:w="26023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79"/>
                          <w:gridCol w:w="1395"/>
                          <w:gridCol w:w="1720"/>
                          <w:gridCol w:w="772"/>
                          <w:gridCol w:w="719"/>
                          <w:gridCol w:w="774"/>
                          <w:gridCol w:w="788"/>
                          <w:gridCol w:w="659"/>
                          <w:gridCol w:w="601"/>
                          <w:gridCol w:w="749"/>
                          <w:gridCol w:w="1671"/>
                          <w:gridCol w:w="670"/>
                          <w:gridCol w:w="963"/>
                          <w:gridCol w:w="644"/>
                          <w:gridCol w:w="870"/>
                          <w:gridCol w:w="974"/>
                          <w:gridCol w:w="1064"/>
                          <w:gridCol w:w="960"/>
                          <w:gridCol w:w="945"/>
                          <w:gridCol w:w="884"/>
                          <w:gridCol w:w="810"/>
                          <w:gridCol w:w="810"/>
                          <w:gridCol w:w="915"/>
                          <w:gridCol w:w="1019"/>
                          <w:gridCol w:w="960"/>
                          <w:gridCol w:w="990"/>
                          <w:gridCol w:w="945"/>
                          <w:gridCol w:w="659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Job #/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PU #</w:t>
                              </w:r>
                            </w:p>
                          </w:tc>
                          <w:tc>
                            <w:tcPr>
                              <w:tcW w:w="139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BOL #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Type</w:t>
                              </w:r>
                            </w:p>
                          </w:tc>
                          <w:tc>
                            <w:tcPr>
                              <w:tcW w:w="172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City / State</w:t>
                              </w:r>
                            </w:p>
                          </w:tc>
                          <w:tc>
                            <w:tcPr>
                              <w:tcW w:w="772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SVC</w:t>
                              </w:r>
                            </w:p>
                          </w:tc>
                          <w:tc>
                            <w:tcPr>
                              <w:tcW w:w="7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7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Alert Miles</w:t>
                              </w:r>
                            </w:p>
                          </w:tc>
                          <w:tc>
                            <w:tcPr>
                              <w:tcW w:w="78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Bill 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</w:tc>
                          <w:tc>
                            <w:tcPr>
                              <w:tcW w:w="60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0" w:type="dxa"/>
                                <w:bottom w:w="39" w:type="dxa"/>
                                <w:right w:w="0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</w:t>
                              </w:r>
                            </w:p>
                          </w:tc>
                          <w:tc>
                            <w:tcPr>
                              <w:tcW w:w="74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WT / PCS</w:t>
                              </w:r>
                            </w:p>
                          </w:tc>
                          <w:tc>
                            <w:tcPr>
                              <w:tcW w:w="167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Actual DTTM</w:t>
                              </w: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Late</w:t>
                              </w: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Interco$</w:t>
                              </w: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RE</w:t>
                              </w: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Vehicle</w:t>
                              </w: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Source</w:t>
                              </w: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BaseRate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Attempt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Holiday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Add Stop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Hold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2nd Man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FSC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hMerge w:val="restart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Grand Total           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0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 job(s)</w:t>
                              </w:r>
                            </w:p>
                          </w:tc>
                          <w:tc>
                            <w:tcPr>
                              <w:tcW w:w="1395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720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2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1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4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88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0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4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67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5657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350"/>
                          <w:gridCol w:w="6270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Total Agent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Cost</w:t>
                              </w: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Notes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521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15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8720" w:orient="landscape"/>
      <w:pgMar w:top="720" w:right="360" w:bottom="720" w:left="432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5"/>
      <w:gridCol w:w="54"/>
      <w:gridCol w:w="2864"/>
      <w:gridCol w:w="6033"/>
      <w:gridCol w:w="4635"/>
      <w:gridCol w:w="2152"/>
      <w:gridCol w:w="14365"/>
      <w:gridCol w:w="1562"/>
    </w:tblGrid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20"/>
          </w:tblGrid>
          <w:tr>
            <w:trPr>
              <w:trHeight w:val="414" w:hRule="atLeast"/>
            </w:trPr>
            <w:tc>
              <w:tcPr>
                <w:tcW w:w="28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414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6/20/2023 2:23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635"/>
          </w:tblGrid>
          <w:tr>
            <w:trPr>
              <w:trHeight w:val="414" w:hRule="atLeast"/>
            </w:trPr>
            <w:tc>
              <w:tcPr>
                <w:tcW w:w="463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6"/>
      <w:gridCol w:w="1979"/>
      <w:gridCol w:w="933"/>
      <w:gridCol w:w="8225"/>
      <w:gridCol w:w="5954"/>
      <w:gridCol w:w="14553"/>
    </w:tblGrid>
    <w:tr>
      <w:trPr/>
      <w:tc>
        <w:tcPr>
          <w:tcW w:w="36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7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8225"/>
          </w:tblGrid>
          <w:tr>
            <w:trPr>
              <w:trHeight w:val="318" w:hRule="atLeast"/>
            </w:trPr>
            <w:tc>
              <w:tcPr>
                <w:tcW w:w="82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Detail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CourierActivityNetAgent</dc:title>
</cp:coreProperties>
</file>