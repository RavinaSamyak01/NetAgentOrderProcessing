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07/31/2022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08/10/2022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8/10/2022 5:54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