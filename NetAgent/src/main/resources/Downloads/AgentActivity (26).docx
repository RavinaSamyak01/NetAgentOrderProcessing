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07/22/2022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32445097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09:25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7/29/2022 00:20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06:07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06:08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07:09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7/28/2022 23:15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7/29/2022 00:17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32449026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3454260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32445098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09:39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7/31/2022 11:43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