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06:01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06:56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07:03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10054590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33228802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10046851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33233466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10051515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33234200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10052249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399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399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7:56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