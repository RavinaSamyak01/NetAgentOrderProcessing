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05/21/2023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33261493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10079543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 PICKUP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123 MAIN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CHARLOTTE, NC 28208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5/24/2023 14:05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 (SFO)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Highway 101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5/24/2023 11:05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33262878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33262943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33262873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33262933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33263270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10081320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 PICKUP SFO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123 MAIN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5/25/2023 06:25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 (SFO)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Highway 101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5/25/2023 06:26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10086997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02:00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02:18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02:20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33269120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33269136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05:06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05:07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33269373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10087423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33269622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10087672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33269672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10087722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09:10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09:12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33269779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10087829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33269817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10087867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13:14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13:16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10088795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33270758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33270825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33270835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10088885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05:00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10088795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33270825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33270835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10088885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33262851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33262901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33263086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10081136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33263377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10081427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33264922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10082972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10086951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00:20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33270055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10088793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33270946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10088996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33271044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10089094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33271125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10089175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33271784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10089834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33262844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10080894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33264898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10082948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33264962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10083012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33265017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10083067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33268959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33270958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10089008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05:43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05:45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10:10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