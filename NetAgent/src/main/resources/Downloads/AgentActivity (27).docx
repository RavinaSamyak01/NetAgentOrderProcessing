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07/23/2022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32447184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3452418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7/29/2022 00:20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32475188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3480422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8/1/2022 08:15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8/1/2022 08:28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32445097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3450331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08:14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09:25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32447185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3452419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7/28/2022 23:15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7/29/2022 00:17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32449026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3454260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32445101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3450335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07:09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08:11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32445139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3450373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06:07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06:08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32447181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3452415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32445098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3450332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08:36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09:39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270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270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8/2/2022 12:50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