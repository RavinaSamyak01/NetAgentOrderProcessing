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07/14/2023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07/24/2023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34769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-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PACIFIC COAST LOGISTIX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33255175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07/14/2023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10073224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7/14/2023 00:16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7/14/2023 00:19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33255261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07/14/2023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10073310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7/14/2023 00:51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7/14/2023 00:54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33257746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07/17/2023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10075789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7/17/2023 05:35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7/17/2023 05:38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33257807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07/17/2023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10075850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7/17/2023 07:10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7/17/2023 07:12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33257842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07/17/2023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10075885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7/17/2023 07:45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7/17/2023 07:48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33258161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07/17/2023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10076204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ALLEGHENY PERFORMANCE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 AVE 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LEETSDALE, PA 15056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7/17/2023 09:09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 (PIT)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NULL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PITTSBURGH, PA 15231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7/17/2023 09:12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33258190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07/17/2023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10076233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7/17/2023 09:41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7/17/2023 09:44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33259024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07/18/2023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10077051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7/18/2023 08:52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7/18/2023 08:55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33255261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07/14/2023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10073310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7/14/2023 00:00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7/14/2023 00:01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33257746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07/17/2023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10075789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7/17/2023 04:47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7/17/2023 04:48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33257807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07/17/2023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10075850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7/17/2023 06:20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7/17/2023 06:21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33257842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07/17/2023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10075885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7/17/2023 06:56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7/17/2023 06:57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33258190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07/17/2023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10076233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7/17/2023 08:49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7/17/2023 08:51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33255170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07/13/2023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10073219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7/13/2023 23:02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7/13/2023 23:05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33255365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07/14/2023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10073414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7/14/2023 00:53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7/14/2023 00:54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33255362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07/14/2023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10073411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SAMEDAY SERVICE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C/O IBC MESSENGER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DORAL, FL 33126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7/14/2023 01:48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CITY NATIONAL BANK OF FLORIDA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2855 S LE JEUNE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COCONUT GROVE, FL 33134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7/14/2023 01:51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33255391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07/14/2023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10073439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7/14/2023 01:13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7/14/2023 01:14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33255400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07/13/2023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151.00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10073448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STATION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4344 N PORT CENTER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97217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7/13/2023 23:23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CRC HEALTH OREGON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 NORTHWEST DAVIS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97209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7/13/2023 23:26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33255401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07/14/2023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10073449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AUBURN, NJ 08085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7/14/2023 02:21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10021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7/14/2023 02:22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33257798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07/17/2023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10075841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7/17/2023 05:56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7/17/2023 05:59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33258176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07/17/2023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10076219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SAMEDAY SERVICE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C/O IBC MESSENGER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DORAL, FL 33126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7/17/2023 09:27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CITY NATIONAL BANK OF FLORIDA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2855 S LE JEUNE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COCONUT GROVE, FL 33134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7/17/2023 09:30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33258196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07/17/2023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151.00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10076239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STATION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4344 N PORT CENTER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97217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7/17/2023 06:59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CRC HEALTH OREGON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 NORTHWEST DAVIS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97209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7/17/2023 07:02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33258742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07/18/2023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10076772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33258792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07/18/2023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10076819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7/18/2023 07:39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7/18/2023 07:41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33258368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07/17/2023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10076411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33259342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07/19/2023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10077368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33260031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07/20/2023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10078054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27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27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666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27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27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666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7/24/2023 6:28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