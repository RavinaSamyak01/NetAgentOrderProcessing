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01/03/2023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01/13/2023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32955071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01/05/2023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9773124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1/5/2023 06:02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1/5/2023 07:03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1/12/2023 11:52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