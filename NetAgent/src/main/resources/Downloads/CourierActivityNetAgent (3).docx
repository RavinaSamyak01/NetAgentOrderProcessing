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05/26/2023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06/05/2023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6/5/2023 2:48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