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33238459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33238495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33242012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10060061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01:13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33242073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10060122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10060209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33242197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10060246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04:47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04:53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33242278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10060327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06:59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07:05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33242322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10060371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07:28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07:33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33243166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18.00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10061215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BOLT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LOS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6/28/2023 05:08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6/28/2023 05:09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33242009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10060058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6/26/2023 23:43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PHYLLISRVOZA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6/26/2023 23:49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33242109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10060158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6/26/2023 23:59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00:14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33242187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10060236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04:22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33242627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10060676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06:51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06:57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33243252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10061301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33243261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10061310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33243660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10061709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33243675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10061724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33243720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10061769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33243732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10061781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HANGER FABRICATION CHICAGO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3303 W 26TH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60611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  PARKHILL HILLS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60625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33243734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10061783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HANGER FABRICATION CHICAGO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3303 W 26TH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60611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  PARKHILL HILLS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60625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33243739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10061788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HANGER FABRICATION CHICAGO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3303 W 26TH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60611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  PARKHILL HILLS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60625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05:48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33243765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10061814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HANGER FABRICATION CHICAGO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3303 W 26TH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60611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  PARKHILL HILLS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60625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33243826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33243832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10061881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07:36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07:38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33243872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08:24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6/29/2023 08:25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33243898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10061947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FROM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DIXMOOR,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33244177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10062226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6/30/2023 01:49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6/30/2023 01:51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10054841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07:04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33237061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10055110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33237116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10055165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33237331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10055380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10055486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14:04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33239378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10057427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Hbya FedEx Express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33241352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10059401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33241389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10059438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33241813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10059862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33242075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10060124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10060142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02:28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02:35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33242102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10060151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33242638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10060687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09:53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6/27/2023 09:58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33242874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10060923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33243125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10061174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33243494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10061543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33243763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10061812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987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987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3:49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