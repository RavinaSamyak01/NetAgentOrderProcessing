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07/14/2023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07/24/2023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7/24/2023 6:29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