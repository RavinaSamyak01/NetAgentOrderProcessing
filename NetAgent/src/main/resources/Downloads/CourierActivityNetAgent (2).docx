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05/20/2023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5/30/2023 1:06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