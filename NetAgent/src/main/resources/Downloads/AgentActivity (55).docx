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06/13/2023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06/23/2023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30738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TEST COURIER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43311893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14318611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TST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BALTIMORE, MD 21229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6/22/2023 05:10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BALTIMORE (BWI)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BALTIMORE, MD 21061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6/22/2023 05:11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43275380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14282098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VALLEY CHILDREN’S HEALTHCARE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1125 EAST SPRUCE AVE, SUITE 101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FRESNO, CA 93720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6/14/2023 11:00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LGA - AMERICAN EXPEDITING: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2508 BROOKLYN QUEENS EXPRESSWAY WEST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WOODSIDE, NY 11377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6/14/2023 15:00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43275497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14282215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MONTEFIORE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1250 WATERS PL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11TH FLOOR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BRONX, NY 10461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6/14/2023 15:33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LGA - AMERICAN EXPEDITING: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2508 BROOKLYN QUEENS EXPRESSWAY WEST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WOODSIDE, NY 11377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6/14/2023 15:45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43275233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14281951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JOHN HOPKINS HEALTH SYSTEM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10803 FALLS ROAD, PAVILLION III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LUTHERVILLE, MD 21093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10:00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LGA - AMERICAN EXPEDITING: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2508 BROOKLYN QUEENS EXPRESSWAY WEST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WOODSIDE, NY 11377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43292144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14298862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SHRINER’S HOSPITALS FOR CHILDREN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1645 W. 8TH STREET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LOADING DOCK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ERIE, PA 16505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15:45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EOS IMAGING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4101 WILLOW LAKE BLVD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43309156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14315874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SHRINER’S LEXINGTON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110 CONN TERRACE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LOADING DOCK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LEXINGTON, KY 40508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LGA - AMERICAN EXPEDITING: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2508 BROOKLYN QUEENS EXPRESSWAY WEST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WOODSIDE, NY 11377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43311771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14318489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TEST ADD LINE 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STATEN ISLAND, NY 10302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6/22/2023 04:00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SUITE 300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STATEN ISLAND, NY 10303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6/22/2023 04:00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43258443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247.00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14265161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GOOD SAMARITAN MEDICAL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200 EXEMPLA CIRCLE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LAFAYETTE, CO 80026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6/14/2023 13:50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2035 Taylor Ave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LOUISVILLE, CO 80027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6/14/2023 13:22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43250731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25.00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14257449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MDSI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6225 SHILOH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ALPHARETTA, GA 30005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6/13/2023 18:04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MORRISON PKWY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ALPHARETTA, GA 30009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6/16/2023 10:52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1328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1328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6/23/2023 4:12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mobile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