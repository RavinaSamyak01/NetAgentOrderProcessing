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33429406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08:00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08:03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33429474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10247475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33433555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10251544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33433625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33433672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33433707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07:02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03:35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33426340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10244341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10244432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33426703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10244704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10252408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11:19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11:22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33434481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10252470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33434545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10252534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33434581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33437850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10244432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23:35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33426703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10244704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33433555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10251544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04:25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04:26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33433625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33433707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10252408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10:28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10:29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33434481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10252470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11:00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33434581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01:31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33437850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33425280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10243281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33426612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10244613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10247091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33429169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33429670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10247671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33432106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10250101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33433685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33434507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10252496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09:08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09:16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01:12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00:13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33433749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10251738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04:19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04:22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33433646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10251635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03:09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03:17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33433554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10251543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04:02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04:05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33433373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10251368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33433318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10251313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33424554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10242555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33426321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10244322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22:48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33426441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10244442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21:52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33426698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10244699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02:41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02:49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10244917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33429367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33429442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10247443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04:11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04:18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33434397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10252386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10:05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33434555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10252544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33434617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10252606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10:13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10:16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33437805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10255792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01:08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01:10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33424231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10242238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33424362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10242369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33426641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10244642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33426772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10244773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10247186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33429647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33429971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10247966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11:20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11:23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33433368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10251363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33433789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10251778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06:52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33434459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10252448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11:38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11:41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33433606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10251595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05:39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33426951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10244952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33437845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10255832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8/28/2023 02:44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33434665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10252654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12:44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13:47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1899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1899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