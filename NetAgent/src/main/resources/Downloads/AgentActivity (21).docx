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07/15/2022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07/25/2022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AUTOMATION COURIER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32436364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07/20/2022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3441598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7/20/2022 08:44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7/20/2022 08:46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32436378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07/20/2022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3441612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7/20/2022 08:20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SPL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2074 PAUL WAYNE HAGGERTY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METAIRIE, LA 70001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7/20/2022 08:22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32436363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07/20/2022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3441597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7/20/2022 07:39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7/20/2022 08:41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32436366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07/20/2022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3441600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7/20/2022 07:59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7/20/2022 09:00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110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110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7/24/2022 11:39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