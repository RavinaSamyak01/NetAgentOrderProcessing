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08/18/2023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8/28/2023 1:17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