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06/05/2023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06/15/2023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PACIFIC COAST LOGISTIX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33228493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10046542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11:05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11:11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33228499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10046548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11:36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11:42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33228520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10046569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13:25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13:31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33228523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10046572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14:21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14:27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33228493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10046542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10:21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10:22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33228499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10046548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10:53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10:54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33228520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10046569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12:42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12:43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33228491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10046540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09:42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09:48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33228507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10046556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09:54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10:07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33228521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10046570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10:58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11:04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33228504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10046553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12:31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12:37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33227866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10045915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33227903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10045952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33227913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10045962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33227934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10045983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33227938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10045987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33227941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10045990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33227954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10046003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33228503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10046552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12:09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620 Ferncliff Park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FLETCHER, NC 28732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12:15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33228802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10046851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461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461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6/15/2023 12:10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