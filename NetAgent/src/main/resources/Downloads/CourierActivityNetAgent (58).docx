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06/20/2023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06/30/2023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6/30/2023 3:51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