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05/20/2023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05/30/2023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33261493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10079543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TEST PICKUP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123 MAIN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CHARLOTTE, NC 28208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5/24/2023 14:05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FRANCISCO (SFO)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Highway 101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FRANCISCO, CA 94128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5/24/2023 11:05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33262878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10080928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33262943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10080993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33262873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10080923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33262933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10080983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33263270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10081320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TEST PICKUP SFO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123 MAIN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FRANCISCO, CA 94128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5/25/2023 06:25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FRANCISCO (SFO)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Highway 101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FRANCISCO, CA 94128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5/25/2023 06:26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33268947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10086997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01:58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02:00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33268961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10087011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02:18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02:20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33269023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10087073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33269052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10087102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03:38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03:39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33269062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10087112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03:54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03:55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33269090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10087140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04:13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04:14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33269120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10087170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04:40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04:42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33269136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10087186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05:06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05:07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33269373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10087423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08:18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08:20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33269622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10087672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08:35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08:36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33269672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10087722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09:10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09:12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33269779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10087829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10:22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10:24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33269817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10087867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10:39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10:41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33269914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10087964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33269933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10087983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33270076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10088126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12:57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33270093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10088143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13:14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13:16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33269914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10087964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10:36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10:37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33270076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10088126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33270093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10088143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12:23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33262851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10080901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33262901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10080951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33263086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10081136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33263377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10081427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33264922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10082972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33268901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10086951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00:20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00:22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33268962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10087012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01:16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01:17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33270055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10088105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5/29/2023 11:48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33262844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10080894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33264898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10082948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33264962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10083012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33265017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10083067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33268959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05/29/2023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10087009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534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534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5/29/2023 11:21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