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05/28/2023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06/07/2023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6/6/2023 10:32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